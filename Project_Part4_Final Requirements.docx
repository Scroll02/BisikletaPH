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2A" w:rsidRDefault="00E23C9E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Technological Institute of the Philippines</w:t>
      </w:r>
    </w:p>
    <w:p w:rsidR="00C43D2A" w:rsidRDefault="00E23C9E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938 Aurora Blvd.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Cubao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>, Quezon City</w:t>
      </w:r>
    </w:p>
    <w:p w:rsidR="00C43D2A" w:rsidRDefault="00C43D2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C43D2A" w:rsidRDefault="00E23C9E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College of Information Technology Education</w:t>
      </w:r>
    </w:p>
    <w:p w:rsidR="00C43D2A" w:rsidRDefault="00C43D2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C43D2A" w:rsidRDefault="00E23C9E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IT 004– Web Systems and Technologies</w:t>
      </w:r>
    </w:p>
    <w:p w:rsidR="00C43D2A" w:rsidRDefault="00C43D2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C43D2A" w:rsidRDefault="00363545" w:rsidP="00FA08C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Midterm Period</w:t>
      </w:r>
    </w:p>
    <w:p w:rsidR="00363545" w:rsidRDefault="00363545" w:rsidP="00FA08C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Developing Company Website</w:t>
      </w:r>
    </w:p>
    <w:p w:rsidR="00363545" w:rsidRDefault="00363545" w:rsidP="00FA08C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W w:w="9582" w:type="dxa"/>
        <w:tblLayout w:type="fixed"/>
        <w:tblLook w:val="0000" w:firstRow="0" w:lastRow="0" w:firstColumn="0" w:lastColumn="0" w:noHBand="0" w:noVBand="0"/>
      </w:tblPr>
      <w:tblGrid>
        <w:gridCol w:w="4788"/>
        <w:gridCol w:w="4794"/>
      </w:tblGrid>
      <w:tr w:rsidR="00C43D2A" w:rsidTr="00FA08C1">
        <w:trPr>
          <w:trHeight w:val="30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3D2A" w:rsidRDefault="00E23C9E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Name: SURNAME, FIRSTNAME MI</w:t>
            </w:r>
          </w:p>
          <w:p w:rsidR="0051534D" w:rsidRDefault="0051534D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           </w:t>
            </w: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SURNAME, FIRSTNAME MI</w:t>
            </w:r>
          </w:p>
          <w:p w:rsidR="0051534D" w:rsidRDefault="0051534D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           </w:t>
            </w: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SURNAME, FIRSTNAME MI</w:t>
            </w:r>
          </w:p>
          <w:p w:rsidR="0051534D" w:rsidRDefault="0051534D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           </w:t>
            </w: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SURNAME, FIRSTNAME MI</w:t>
            </w:r>
          </w:p>
          <w:p w:rsidR="0051534D" w:rsidRPr="00FA08C1" w:rsidRDefault="0051534D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           </w:t>
            </w: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SURNAME, FIRSTNAME MI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D2A" w:rsidRPr="00FA08C1" w:rsidRDefault="00E23C9E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Date: </w:t>
            </w:r>
          </w:p>
        </w:tc>
      </w:tr>
      <w:tr w:rsidR="00C43D2A" w:rsidTr="00FA08C1">
        <w:trPr>
          <w:trHeight w:val="34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3D2A" w:rsidRPr="00FA08C1" w:rsidRDefault="00E23C9E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Program / Section: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D2A" w:rsidRPr="00FA08C1" w:rsidRDefault="00E23C9E" w:rsidP="00FA08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Instructor: Ms. Roxanne A. </w:t>
            </w:r>
            <w:proofErr w:type="spellStart"/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Pagaduan</w:t>
            </w:r>
            <w:proofErr w:type="spellEnd"/>
          </w:p>
        </w:tc>
      </w:tr>
      <w:tr w:rsidR="00C43D2A" w:rsidTr="00FA08C1">
        <w:trPr>
          <w:trHeight w:val="340"/>
        </w:trPr>
        <w:tc>
          <w:tcPr>
            <w:tcW w:w="9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D2A" w:rsidRPr="00FA08C1" w:rsidRDefault="00E23C9E" w:rsidP="002B105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FA08C1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Assessment Task: </w:t>
            </w:r>
            <w:r w:rsidR="002B1050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Project Part 4</w:t>
            </w:r>
            <w:r w:rsidR="0051534D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: </w:t>
            </w:r>
            <w:r w:rsidR="002B1050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Final Requirements</w:t>
            </w:r>
          </w:p>
        </w:tc>
      </w:tr>
    </w:tbl>
    <w:p w:rsidR="00C43D2A" w:rsidRDefault="00C43D2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C43D2A" w:rsidRDefault="00E23C9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Instructions:</w:t>
      </w:r>
    </w:p>
    <w:p w:rsidR="00C43D2A" w:rsidRDefault="00E23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Provide screenshots to satisfy the requirements.</w:t>
      </w:r>
      <w:r>
        <w:rPr>
          <w:rFonts w:ascii="Arial Narrow" w:eastAsia="Arial Narrow" w:hAnsi="Arial Narrow" w:cs="Arial Narrow"/>
          <w:sz w:val="24"/>
          <w:szCs w:val="24"/>
        </w:rPr>
        <w:t xml:space="preserve"> (note: include screenshot of source code and sample run-time output in every source code and output changes)</w:t>
      </w:r>
    </w:p>
    <w:p w:rsidR="00C43D2A" w:rsidRDefault="00E23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Include your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FULLNAME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in every screenshot.</w:t>
      </w:r>
    </w:p>
    <w:p w:rsidR="00C43D2A" w:rsidRDefault="00E23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You are required to provide the screenshot of your source code for each files like (.html, .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css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>, .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js</w:t>
      </w:r>
      <w:proofErr w:type="spellEnd"/>
      <w:r w:rsidR="003A2E90">
        <w:rPr>
          <w:rFonts w:ascii="Arial Narrow" w:eastAsia="Arial Narrow" w:hAnsi="Arial Narrow" w:cs="Arial Narrow"/>
          <w:color w:val="000000"/>
          <w:sz w:val="24"/>
          <w:szCs w:val="24"/>
        </w:rPr>
        <w:t>, .</w:t>
      </w:r>
      <w:proofErr w:type="spellStart"/>
      <w:r w:rsidR="003A2E90">
        <w:rPr>
          <w:rFonts w:ascii="Arial Narrow" w:eastAsia="Arial Narrow" w:hAnsi="Arial Narrow" w:cs="Arial Narrow"/>
          <w:color w:val="000000"/>
          <w:sz w:val="24"/>
          <w:szCs w:val="24"/>
        </w:rPr>
        <w:t>php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>) and a sample output running in the browser.</w:t>
      </w:r>
    </w:p>
    <w:p w:rsidR="00C43D2A" w:rsidRDefault="00E23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Include</w:t>
      </w:r>
      <w:r w:rsidR="002B1050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a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brief description in each screenshot.</w:t>
      </w:r>
    </w:p>
    <w:p w:rsidR="00C43D2A" w:rsidRDefault="00E23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Use appropriate filename in saving your files.</w:t>
      </w:r>
    </w:p>
    <w:p w:rsidR="00C43D2A" w:rsidRDefault="00E23C9E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Save your work as </w:t>
      </w:r>
      <w:r w:rsidR="00B63C2B">
        <w:rPr>
          <w:rFonts w:ascii="Arial Narrow" w:eastAsia="Arial Narrow" w:hAnsi="Arial Narrow" w:cs="Arial Narrow"/>
          <w:b/>
          <w:color w:val="000000"/>
          <w:sz w:val="24"/>
          <w:szCs w:val="24"/>
        </w:rPr>
        <w:t>TeamName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_</w:t>
      </w:r>
      <w:r w:rsidR="002B1050">
        <w:rPr>
          <w:rFonts w:ascii="Arial Narrow" w:eastAsia="Arial Narrow" w:hAnsi="Arial Narrow" w:cs="Arial Narrow"/>
          <w:b/>
          <w:color w:val="000000"/>
          <w:sz w:val="24"/>
          <w:szCs w:val="24"/>
        </w:rPr>
        <w:t>ProjectPart4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.DOC</w:t>
      </w:r>
      <w:r w:rsidR="006542BC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(Ex. </w:t>
      </w:r>
      <w:r w:rsidR="002B1050">
        <w:rPr>
          <w:rFonts w:ascii="Arial Narrow" w:eastAsia="Arial Narrow" w:hAnsi="Arial Narrow" w:cs="Arial Narrow"/>
          <w:color w:val="000000"/>
          <w:sz w:val="24"/>
          <w:szCs w:val="24"/>
        </w:rPr>
        <w:t>TeamWeb_ProjectPart4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.DOC and .PDF)</w:t>
      </w:r>
    </w:p>
    <w:p w:rsidR="0051534D" w:rsidRDefault="0051534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51534D" w:rsidRDefault="0051534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51534D" w:rsidRDefault="0051534D" w:rsidP="0051534D">
      <w:pPr>
        <w:jc w:val="both"/>
        <w:rPr>
          <w:rFonts w:ascii="Arial Narrow" w:hAnsi="Arial Narrow" w:cs="Arial Narrow"/>
          <w:sz w:val="22"/>
          <w:szCs w:val="22"/>
          <w:lang w:val="en-PH"/>
        </w:rPr>
      </w:pPr>
      <w:r>
        <w:rPr>
          <w:rFonts w:ascii="Arial Narrow" w:hAnsi="Arial Narrow" w:cs="Arial"/>
          <w:b/>
          <w:sz w:val="22"/>
          <w:szCs w:val="22"/>
        </w:rPr>
        <w:t>This activity supports the attainment of Course Intended Learning Outcomes (CILOs):</w:t>
      </w:r>
    </w:p>
    <w:p w:rsidR="0051534D" w:rsidRDefault="0051534D" w:rsidP="0051534D">
      <w:pPr>
        <w:widowControl w:val="0"/>
        <w:numPr>
          <w:ilvl w:val="0"/>
          <w:numId w:val="27"/>
        </w:numPr>
        <w:suppressAutoHyphens/>
        <w:jc w:val="both"/>
        <w:rPr>
          <w:rFonts w:ascii="Arial Narrow" w:hAnsi="Arial Narrow" w:cs="Arial Narrow"/>
          <w:sz w:val="22"/>
          <w:szCs w:val="22"/>
          <w:lang w:val="en-PH"/>
        </w:rPr>
      </w:pPr>
      <w:r w:rsidRPr="00804652">
        <w:rPr>
          <w:rFonts w:ascii="Arial Narrow" w:hAnsi="Arial Narrow" w:cs="Arial Narrow"/>
          <w:sz w:val="22"/>
          <w:szCs w:val="22"/>
          <w:lang w:val="en-PH"/>
        </w:rPr>
        <w:t xml:space="preserve">Use </w:t>
      </w:r>
      <w:r w:rsidRPr="00804652">
        <w:rPr>
          <w:rFonts w:ascii="Arial Narrow" w:hAnsi="Arial Narrow" w:cs="Arial Narrow"/>
          <w:sz w:val="22"/>
          <w:szCs w:val="22"/>
        </w:rPr>
        <w:t xml:space="preserve">client-side programming like HTML, CSS, and JavaScript in </w:t>
      </w:r>
      <w:r w:rsidRPr="00804652">
        <w:rPr>
          <w:rFonts w:ascii="Arial Narrow" w:hAnsi="Arial Narrow" w:cs="Arial Narrow"/>
          <w:sz w:val="22"/>
          <w:szCs w:val="22"/>
          <w:lang w:val="en-PH"/>
        </w:rPr>
        <w:t>creating web</w:t>
      </w:r>
      <w:r w:rsidR="002B1050">
        <w:rPr>
          <w:rFonts w:ascii="Arial Narrow" w:hAnsi="Arial Narrow" w:cs="Arial Narrow"/>
          <w:sz w:val="22"/>
          <w:szCs w:val="22"/>
          <w:lang w:val="en-PH"/>
        </w:rPr>
        <w:t xml:space="preserve"> </w:t>
      </w:r>
      <w:r w:rsidRPr="00804652">
        <w:rPr>
          <w:rFonts w:ascii="Arial Narrow" w:hAnsi="Arial Narrow" w:cs="Arial Narrow"/>
          <w:sz w:val="22"/>
          <w:szCs w:val="22"/>
          <w:lang w:val="en-PH"/>
        </w:rPr>
        <w:t xml:space="preserve">pages; </w:t>
      </w:r>
    </w:p>
    <w:p w:rsidR="001B6C14" w:rsidRDefault="0051534D" w:rsidP="0051534D">
      <w:pPr>
        <w:widowControl w:val="0"/>
        <w:numPr>
          <w:ilvl w:val="0"/>
          <w:numId w:val="27"/>
        </w:numPr>
        <w:suppressAutoHyphens/>
        <w:jc w:val="both"/>
        <w:rPr>
          <w:rFonts w:ascii="Arial Narrow" w:hAnsi="Arial Narrow" w:cs="Arial Narrow"/>
          <w:sz w:val="22"/>
          <w:szCs w:val="22"/>
          <w:lang w:val="en-PH"/>
        </w:rPr>
      </w:pPr>
      <w:r w:rsidRPr="00C17D1F">
        <w:rPr>
          <w:rFonts w:ascii="Arial Narrow" w:hAnsi="Arial Narrow" w:cs="Arial Narrow"/>
          <w:sz w:val="22"/>
          <w:szCs w:val="22"/>
        </w:rPr>
        <w:t xml:space="preserve">Apply different tools available such as bootstrap and jQuery in designing </w:t>
      </w:r>
      <w:r>
        <w:rPr>
          <w:rFonts w:ascii="Arial Narrow" w:hAnsi="Arial Narrow" w:cs="Arial Narrow"/>
          <w:sz w:val="22"/>
          <w:szCs w:val="22"/>
        </w:rPr>
        <w:t xml:space="preserve">a </w:t>
      </w:r>
      <w:r w:rsidRPr="00C17D1F">
        <w:rPr>
          <w:rFonts w:ascii="Arial Narrow" w:hAnsi="Arial Narrow" w:cs="Arial Narrow"/>
          <w:sz w:val="22"/>
          <w:szCs w:val="22"/>
        </w:rPr>
        <w:t xml:space="preserve">website; </w:t>
      </w:r>
      <w:r w:rsidRPr="00C17D1F">
        <w:rPr>
          <w:rFonts w:ascii="Arial Narrow" w:hAnsi="Arial Narrow" w:cs="Arial Narrow"/>
          <w:sz w:val="22"/>
          <w:szCs w:val="22"/>
          <w:lang w:val="en-PH"/>
        </w:rPr>
        <w:t>and</w:t>
      </w:r>
      <w:r w:rsidRPr="00C17D1F">
        <w:rPr>
          <w:rFonts w:ascii="Arial Narrow" w:hAnsi="Arial Narrow" w:cs="Arial Narrow"/>
          <w:color w:val="FF0000"/>
          <w:sz w:val="22"/>
          <w:szCs w:val="22"/>
          <w:lang w:val="en-PH"/>
        </w:rPr>
        <w:t xml:space="preserve"> </w:t>
      </w:r>
    </w:p>
    <w:p w:rsidR="0051534D" w:rsidRPr="001B6C14" w:rsidRDefault="0051534D" w:rsidP="0051534D">
      <w:pPr>
        <w:widowControl w:val="0"/>
        <w:numPr>
          <w:ilvl w:val="0"/>
          <w:numId w:val="27"/>
        </w:numPr>
        <w:suppressAutoHyphens/>
        <w:jc w:val="both"/>
        <w:rPr>
          <w:rFonts w:ascii="Arial Narrow" w:hAnsi="Arial Narrow" w:cs="Arial Narrow"/>
          <w:sz w:val="22"/>
          <w:szCs w:val="22"/>
          <w:lang w:val="en-PH"/>
        </w:rPr>
      </w:pPr>
      <w:r w:rsidRPr="001B6C14">
        <w:rPr>
          <w:rFonts w:ascii="Arial Narrow" w:hAnsi="Arial Narrow" w:cs="Arial Narrow"/>
          <w:sz w:val="22"/>
          <w:szCs w:val="22"/>
        </w:rPr>
        <w:t>Use server-side programming script like PHP in managing the database records.</w:t>
      </w:r>
    </w:p>
    <w:p w:rsidR="0051534D" w:rsidRDefault="0051534D" w:rsidP="0051534D">
      <w:pPr>
        <w:jc w:val="both"/>
        <w:rPr>
          <w:rFonts w:ascii="Arial Narrow" w:hAnsi="Arial Narrow" w:cs="Arial Narrow"/>
          <w:sz w:val="22"/>
          <w:szCs w:val="22"/>
        </w:rPr>
      </w:pPr>
    </w:p>
    <w:p w:rsidR="0051534D" w:rsidRDefault="0051534D" w:rsidP="0051534D">
      <w:pPr>
        <w:jc w:val="both"/>
        <w:rPr>
          <w:rFonts w:ascii="Arial Narrow" w:hAnsi="Arial Narrow" w:cs="Arial"/>
          <w:b/>
          <w:sz w:val="22"/>
          <w:szCs w:val="22"/>
          <w:lang w:val="en-PH"/>
        </w:rPr>
      </w:pPr>
    </w:p>
    <w:p w:rsidR="00120647" w:rsidRDefault="00E23C9E" w:rsidP="00065BE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 w:rsidRPr="00120647">
        <w:rPr>
          <w:rFonts w:ascii="Arial Narrow" w:eastAsia="Arial Narrow" w:hAnsi="Arial Narrow" w:cs="Arial Narrow"/>
          <w:b/>
          <w:color w:val="000000"/>
          <w:sz w:val="24"/>
          <w:szCs w:val="24"/>
        </w:rPr>
        <w:t>Requirements:</w:t>
      </w:r>
    </w:p>
    <w:p w:rsidR="000931E4" w:rsidRDefault="00EA4ABC" w:rsidP="00A87261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 xml:space="preserve">Open, </w:t>
      </w:r>
      <w:r w:rsidR="00736378">
        <w:rPr>
          <w:rFonts w:ascii="Arial Narrow" w:hAnsi="Arial Narrow" w:cs="Arial"/>
          <w:sz w:val="22"/>
          <w:szCs w:val="22"/>
          <w:lang w:val="en-PH"/>
        </w:rPr>
        <w:t>continue</w:t>
      </w:r>
      <w:r>
        <w:rPr>
          <w:rFonts w:ascii="Arial Narrow" w:hAnsi="Arial Narrow" w:cs="Arial"/>
          <w:sz w:val="22"/>
          <w:szCs w:val="22"/>
          <w:lang w:val="en-PH"/>
        </w:rPr>
        <w:t>, and finalize</w:t>
      </w:r>
      <w:r w:rsidR="00C72E82">
        <w:rPr>
          <w:rFonts w:ascii="Arial Narrow" w:hAnsi="Arial Narrow" w:cs="Arial"/>
          <w:sz w:val="22"/>
          <w:szCs w:val="22"/>
          <w:lang w:val="en-PH"/>
        </w:rPr>
        <w:t xml:space="preserve"> your project </w:t>
      </w:r>
      <w:r w:rsidR="00736378">
        <w:rPr>
          <w:rFonts w:ascii="Arial Narrow" w:hAnsi="Arial Narrow" w:cs="Arial"/>
          <w:sz w:val="22"/>
          <w:szCs w:val="22"/>
          <w:lang w:val="en-PH"/>
        </w:rPr>
        <w:t>development</w:t>
      </w:r>
      <w:r w:rsidR="00C72E82">
        <w:rPr>
          <w:rFonts w:ascii="Arial Narrow" w:hAnsi="Arial Narrow" w:cs="Arial"/>
          <w:sz w:val="22"/>
          <w:szCs w:val="22"/>
          <w:lang w:val="en-PH"/>
        </w:rPr>
        <w:t xml:space="preserve"> with your business partners.</w:t>
      </w:r>
    </w:p>
    <w:p w:rsidR="002903BC" w:rsidRPr="002903BC" w:rsidRDefault="002903BC" w:rsidP="002903BC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>You can use the Collaboration Module for you to collaborate with your business partners.</w:t>
      </w:r>
    </w:p>
    <w:p w:rsidR="00736378" w:rsidRDefault="00736378" w:rsidP="00736378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 xml:space="preserve">As a team, </w:t>
      </w:r>
      <w:r>
        <w:rPr>
          <w:rFonts w:ascii="Arial Narrow" w:hAnsi="Arial Narrow" w:cs="Arial"/>
          <w:sz w:val="22"/>
          <w:szCs w:val="22"/>
        </w:rPr>
        <w:t>use a server-side script like PHP in managing your website.</w:t>
      </w:r>
    </w:p>
    <w:p w:rsidR="00736378" w:rsidRDefault="00736378" w:rsidP="00736378">
      <w:pPr>
        <w:widowControl w:val="0"/>
        <w:numPr>
          <w:ilvl w:val="0"/>
          <w:numId w:val="29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 xml:space="preserve">Can manage the website contents or records. </w:t>
      </w:r>
    </w:p>
    <w:p w:rsidR="00736378" w:rsidRDefault="00C81D6C" w:rsidP="00736378">
      <w:pPr>
        <w:widowControl w:val="0"/>
        <w:numPr>
          <w:ilvl w:val="0"/>
          <w:numId w:val="29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/>
          <w:color w:val="000000"/>
          <w:sz w:val="22"/>
          <w:szCs w:val="22"/>
        </w:rPr>
        <w:t xml:space="preserve">Perform functions for File Maintenance like (add, edit, delete, </w:t>
      </w:r>
      <w:r>
        <w:rPr>
          <w:rFonts w:ascii="Arial Narrow" w:hAnsi="Arial Narrow"/>
          <w:color w:val="000000"/>
          <w:sz w:val="22"/>
          <w:szCs w:val="22"/>
        </w:rPr>
        <w:t xml:space="preserve">view, </w:t>
      </w:r>
      <w:r>
        <w:rPr>
          <w:rFonts w:ascii="Arial Narrow" w:hAnsi="Arial Narrow"/>
          <w:color w:val="000000"/>
          <w:sz w:val="22"/>
          <w:szCs w:val="22"/>
        </w:rPr>
        <w:t xml:space="preserve">and search). </w:t>
      </w:r>
      <w:r w:rsidR="00736378">
        <w:rPr>
          <w:rFonts w:ascii="Arial Narrow" w:hAnsi="Arial Narrow" w:cs="Arial"/>
          <w:sz w:val="22"/>
          <w:szCs w:val="22"/>
          <w:lang w:val="en-PH"/>
        </w:rPr>
        <w:t xml:space="preserve"> </w:t>
      </w:r>
    </w:p>
    <w:p w:rsidR="00736378" w:rsidRPr="000A6DEF" w:rsidRDefault="00736378" w:rsidP="00736378">
      <w:pPr>
        <w:widowControl w:val="0"/>
        <w:numPr>
          <w:ilvl w:val="1"/>
          <w:numId w:val="29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i/>
          <w:sz w:val="22"/>
          <w:szCs w:val="22"/>
          <w:lang w:val="en-PH"/>
        </w:rPr>
        <w:t>Minimum</w:t>
      </w:r>
      <w:r w:rsidRPr="00736378">
        <w:rPr>
          <w:rFonts w:ascii="Arial Narrow" w:hAnsi="Arial Narrow" w:cs="Arial"/>
          <w:i/>
          <w:sz w:val="22"/>
          <w:szCs w:val="22"/>
          <w:lang w:val="en-PH"/>
        </w:rPr>
        <w:t xml:space="preserve"> requirement:</w:t>
      </w:r>
      <w:r>
        <w:rPr>
          <w:rFonts w:ascii="Arial Narrow" w:hAnsi="Arial Narrow" w:cs="Arial"/>
          <w:sz w:val="22"/>
          <w:szCs w:val="22"/>
          <w:lang w:val="en-PH"/>
        </w:rPr>
        <w:t xml:space="preserve"> at least one, as long as you perform and apply this methods in your project.</w:t>
      </w:r>
    </w:p>
    <w:p w:rsidR="00736378" w:rsidRDefault="00EA4ABC" w:rsidP="00C72E82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>Working Log-in Page</w:t>
      </w:r>
    </w:p>
    <w:p w:rsidR="00736378" w:rsidRPr="00736378" w:rsidRDefault="002903BC" w:rsidP="00736378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>Provide screenshots of the following:</w:t>
      </w:r>
    </w:p>
    <w:p w:rsidR="002903BC" w:rsidRPr="00736378" w:rsidRDefault="002903BC" w:rsidP="00736378">
      <w:pPr>
        <w:pStyle w:val="ListParagraph"/>
        <w:ind w:firstLine="1134"/>
        <w:rPr>
          <w:rFonts w:ascii="Arial Narrow" w:hAnsi="Arial Narrow"/>
          <w:sz w:val="22"/>
          <w:szCs w:val="22"/>
          <w:lang w:val="en-PH"/>
        </w:rPr>
      </w:pPr>
      <w:r w:rsidRPr="00736378">
        <w:rPr>
          <w:rFonts w:ascii="Arial Narrow" w:hAnsi="Arial Narrow"/>
          <w:sz w:val="22"/>
          <w:szCs w:val="22"/>
          <w:lang w:val="en-PH"/>
        </w:rPr>
        <w:t xml:space="preserve">Source codes in each file (like html, </w:t>
      </w:r>
      <w:proofErr w:type="spellStart"/>
      <w:r w:rsidRPr="00736378">
        <w:rPr>
          <w:rFonts w:ascii="Arial Narrow" w:hAnsi="Arial Narrow"/>
          <w:sz w:val="22"/>
          <w:szCs w:val="22"/>
          <w:lang w:val="en-PH"/>
        </w:rPr>
        <w:t>css</w:t>
      </w:r>
      <w:proofErr w:type="spellEnd"/>
      <w:r w:rsidRPr="00736378">
        <w:rPr>
          <w:rFonts w:ascii="Arial Narrow" w:hAnsi="Arial Narrow"/>
          <w:sz w:val="22"/>
          <w:szCs w:val="22"/>
          <w:lang w:val="en-PH"/>
        </w:rPr>
        <w:t>,</w:t>
      </w:r>
      <w:r w:rsidR="00122972" w:rsidRPr="00736378">
        <w:rPr>
          <w:rFonts w:ascii="Arial Narrow" w:hAnsi="Arial Narrow"/>
          <w:sz w:val="22"/>
          <w:szCs w:val="22"/>
          <w:lang w:val="en-PH"/>
        </w:rPr>
        <w:t xml:space="preserve"> </w:t>
      </w:r>
      <w:proofErr w:type="spellStart"/>
      <w:r w:rsidR="00122972" w:rsidRPr="00736378">
        <w:rPr>
          <w:rFonts w:ascii="Arial Narrow" w:hAnsi="Arial Narrow"/>
          <w:sz w:val="22"/>
          <w:szCs w:val="22"/>
          <w:lang w:val="en-PH"/>
        </w:rPr>
        <w:t>js</w:t>
      </w:r>
      <w:proofErr w:type="spellEnd"/>
      <w:r w:rsidRPr="00736378">
        <w:rPr>
          <w:rFonts w:ascii="Arial Narrow" w:hAnsi="Arial Narrow"/>
          <w:sz w:val="22"/>
          <w:szCs w:val="22"/>
          <w:lang w:val="en-PH"/>
        </w:rPr>
        <w:t>,</w:t>
      </w:r>
      <w:r w:rsidR="00736378">
        <w:rPr>
          <w:rFonts w:ascii="Arial Narrow" w:hAnsi="Arial Narrow"/>
          <w:sz w:val="22"/>
          <w:szCs w:val="22"/>
          <w:lang w:val="en-PH"/>
        </w:rPr>
        <w:t xml:space="preserve"> </w:t>
      </w:r>
      <w:proofErr w:type="spellStart"/>
      <w:r w:rsidR="00736378">
        <w:rPr>
          <w:rFonts w:ascii="Arial Narrow" w:hAnsi="Arial Narrow"/>
          <w:sz w:val="22"/>
          <w:szCs w:val="22"/>
          <w:lang w:val="en-PH"/>
        </w:rPr>
        <w:t>php</w:t>
      </w:r>
      <w:proofErr w:type="spellEnd"/>
      <w:r w:rsidR="00736378">
        <w:rPr>
          <w:rFonts w:ascii="Arial Narrow" w:hAnsi="Arial Narrow"/>
          <w:sz w:val="22"/>
          <w:szCs w:val="22"/>
          <w:lang w:val="en-PH"/>
        </w:rPr>
        <w:t>,</w:t>
      </w:r>
      <w:r w:rsidRPr="00736378">
        <w:rPr>
          <w:rFonts w:ascii="Arial Narrow" w:hAnsi="Arial Narrow"/>
          <w:sz w:val="22"/>
          <w:szCs w:val="22"/>
          <w:lang w:val="en-PH"/>
        </w:rPr>
        <w:t xml:space="preserve"> </w:t>
      </w:r>
      <w:proofErr w:type="spellStart"/>
      <w:r w:rsidRPr="00736378">
        <w:rPr>
          <w:rFonts w:ascii="Arial Narrow" w:hAnsi="Arial Narrow"/>
          <w:sz w:val="22"/>
          <w:szCs w:val="22"/>
          <w:lang w:val="en-PH"/>
        </w:rPr>
        <w:t>etc</w:t>
      </w:r>
      <w:proofErr w:type="spellEnd"/>
      <w:r w:rsidRPr="00736378">
        <w:rPr>
          <w:rFonts w:ascii="Arial Narrow" w:hAnsi="Arial Narrow"/>
          <w:sz w:val="22"/>
          <w:szCs w:val="22"/>
          <w:lang w:val="en-PH"/>
        </w:rPr>
        <w:t>); and</w:t>
      </w:r>
    </w:p>
    <w:p w:rsidR="00736378" w:rsidRDefault="00736378" w:rsidP="00736378">
      <w:pPr>
        <w:pStyle w:val="ListParagraph"/>
        <w:ind w:firstLine="1134"/>
        <w:rPr>
          <w:rFonts w:ascii="Arial Narrow" w:hAnsi="Arial Narrow"/>
          <w:sz w:val="22"/>
          <w:szCs w:val="22"/>
          <w:lang w:val="en-PH"/>
        </w:rPr>
      </w:pPr>
      <w:r>
        <w:rPr>
          <w:rFonts w:ascii="Arial Narrow" w:hAnsi="Arial Narrow"/>
          <w:sz w:val="22"/>
          <w:szCs w:val="22"/>
          <w:lang w:val="en-PH"/>
        </w:rPr>
        <w:t xml:space="preserve">Screenshot of </w:t>
      </w:r>
      <w:proofErr w:type="spellStart"/>
      <w:r>
        <w:rPr>
          <w:rFonts w:ascii="Arial Narrow" w:hAnsi="Arial Narrow"/>
          <w:sz w:val="22"/>
          <w:szCs w:val="22"/>
          <w:lang w:val="en-PH"/>
        </w:rPr>
        <w:t>myphpadmin</w:t>
      </w:r>
      <w:proofErr w:type="spellEnd"/>
      <w:r>
        <w:rPr>
          <w:rFonts w:ascii="Arial Narrow" w:hAnsi="Arial Narrow"/>
          <w:sz w:val="22"/>
          <w:szCs w:val="22"/>
          <w:lang w:val="en-PH"/>
        </w:rPr>
        <w:t xml:space="preserve"> structures</w:t>
      </w:r>
      <w:r w:rsidR="00EA4ABC">
        <w:rPr>
          <w:rFonts w:ascii="Arial Narrow" w:hAnsi="Arial Narrow"/>
          <w:sz w:val="22"/>
          <w:szCs w:val="22"/>
          <w:lang w:val="en-PH"/>
        </w:rPr>
        <w:t xml:space="preserve"> (table structures)</w:t>
      </w:r>
    </w:p>
    <w:p w:rsidR="002903BC" w:rsidRPr="00736378" w:rsidRDefault="002903BC" w:rsidP="00736378">
      <w:pPr>
        <w:pStyle w:val="ListParagraph"/>
        <w:ind w:firstLine="1134"/>
        <w:rPr>
          <w:rFonts w:ascii="Arial Narrow" w:hAnsi="Arial Narrow"/>
          <w:sz w:val="22"/>
          <w:szCs w:val="22"/>
          <w:lang w:val="en-PH"/>
        </w:rPr>
      </w:pPr>
      <w:r w:rsidRPr="00736378">
        <w:rPr>
          <w:rFonts w:ascii="Arial Narrow" w:hAnsi="Arial Narrow"/>
          <w:sz w:val="22"/>
          <w:szCs w:val="22"/>
          <w:lang w:val="en-PH"/>
        </w:rPr>
        <w:lastRenderedPageBreak/>
        <w:t xml:space="preserve">Sample </w:t>
      </w:r>
      <w:r w:rsidR="00EA4ABC">
        <w:rPr>
          <w:rFonts w:ascii="Arial Narrow" w:hAnsi="Arial Narrow"/>
          <w:sz w:val="22"/>
          <w:szCs w:val="22"/>
          <w:lang w:val="en-PH"/>
        </w:rPr>
        <w:t xml:space="preserve">final </w:t>
      </w:r>
      <w:r w:rsidRPr="00736378">
        <w:rPr>
          <w:rFonts w:ascii="Arial Narrow" w:hAnsi="Arial Narrow"/>
          <w:sz w:val="22"/>
          <w:szCs w:val="22"/>
          <w:lang w:val="en-PH"/>
        </w:rPr>
        <w:t>output running on any web browser</w:t>
      </w:r>
      <w:r w:rsidR="004B250A">
        <w:rPr>
          <w:rFonts w:ascii="Arial Narrow" w:hAnsi="Arial Narrow"/>
          <w:sz w:val="22"/>
          <w:szCs w:val="22"/>
          <w:lang w:val="en-PH"/>
        </w:rPr>
        <w:t xml:space="preserve"> (note: provide sample screenshot of all web pages)</w:t>
      </w:r>
      <w:r w:rsidRPr="00736378">
        <w:rPr>
          <w:rFonts w:ascii="Arial Narrow" w:hAnsi="Arial Narrow"/>
          <w:sz w:val="22"/>
          <w:szCs w:val="22"/>
          <w:lang w:val="en-PH"/>
        </w:rPr>
        <w:t>.</w:t>
      </w:r>
    </w:p>
    <w:p w:rsidR="00C81D6C" w:rsidRDefault="00C81D6C" w:rsidP="00A87261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 xml:space="preserve">Submit all the files related to your project like documents, html, </w:t>
      </w:r>
      <w:proofErr w:type="spellStart"/>
      <w:r>
        <w:rPr>
          <w:rFonts w:ascii="Arial Narrow" w:hAnsi="Arial Narrow" w:cs="Arial"/>
          <w:sz w:val="22"/>
          <w:szCs w:val="22"/>
          <w:lang w:val="en-PH"/>
        </w:rPr>
        <w:t>css</w:t>
      </w:r>
      <w:proofErr w:type="spellEnd"/>
      <w:r>
        <w:rPr>
          <w:rFonts w:ascii="Arial Narrow" w:hAnsi="Arial Narrow" w:cs="Arial"/>
          <w:sz w:val="22"/>
          <w:szCs w:val="22"/>
          <w:lang w:val="en-PH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  <w:lang w:val="en-PH"/>
        </w:rPr>
        <w:t>js</w:t>
      </w:r>
      <w:proofErr w:type="spellEnd"/>
      <w:r>
        <w:rPr>
          <w:rFonts w:ascii="Arial Narrow" w:hAnsi="Arial Narrow" w:cs="Arial"/>
          <w:sz w:val="22"/>
          <w:szCs w:val="22"/>
          <w:lang w:val="en-PH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  <w:lang w:val="en-PH"/>
        </w:rPr>
        <w:t>php</w:t>
      </w:r>
      <w:proofErr w:type="spellEnd"/>
      <w:r>
        <w:rPr>
          <w:rFonts w:ascii="Arial Narrow" w:hAnsi="Arial Narrow" w:cs="Arial"/>
          <w:sz w:val="22"/>
          <w:szCs w:val="22"/>
          <w:lang w:val="en-PH"/>
        </w:rPr>
        <w:t>, etc.</w:t>
      </w:r>
    </w:p>
    <w:p w:rsidR="002903BC" w:rsidRDefault="002903BC" w:rsidP="00A87261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>
        <w:rPr>
          <w:rFonts w:ascii="Arial Narrow" w:hAnsi="Arial Narrow" w:cs="Arial"/>
          <w:sz w:val="22"/>
          <w:szCs w:val="22"/>
          <w:lang w:val="en-PH"/>
        </w:rPr>
        <w:t xml:space="preserve">Provide the specific contributions of each member. (use the template provided) </w:t>
      </w:r>
      <w:bookmarkStart w:id="1" w:name="_GoBack"/>
      <w:bookmarkEnd w:id="1"/>
    </w:p>
    <w:p w:rsidR="002903BC" w:rsidRPr="001B6C14" w:rsidRDefault="001B6C14" w:rsidP="00A87261">
      <w:pPr>
        <w:widowControl w:val="0"/>
        <w:numPr>
          <w:ilvl w:val="0"/>
          <w:numId w:val="23"/>
        </w:numPr>
        <w:suppressAutoHyphens/>
        <w:jc w:val="both"/>
        <w:rPr>
          <w:rFonts w:ascii="Arial Narrow" w:hAnsi="Arial Narrow" w:cs="Arial"/>
          <w:sz w:val="22"/>
          <w:szCs w:val="22"/>
          <w:lang w:val="en-PH"/>
        </w:rPr>
      </w:pPr>
      <w:r w:rsidRPr="001B6C14">
        <w:rPr>
          <w:rFonts w:ascii="Arial Narrow" w:hAnsi="Arial Narrow" w:cs="Arial"/>
          <w:sz w:val="22"/>
          <w:szCs w:val="22"/>
          <w:lang w:val="en-PH"/>
        </w:rPr>
        <w:t>Acknowledge all your references</w:t>
      </w: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3C2A4B" w:rsidRDefault="003C2A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736378" w:rsidRDefault="0073637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736378" w:rsidRDefault="0073637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122972" w:rsidRDefault="001229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</w:p>
    <w:p w:rsidR="00C43D2A" w:rsidRPr="00A87261" w:rsidRDefault="00E23C9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8"/>
          <w:szCs w:val="24"/>
        </w:rPr>
      </w:pPr>
      <w:r w:rsidRPr="00A87261">
        <w:rPr>
          <w:rFonts w:ascii="Arial Narrow" w:eastAsia="Arial Narrow" w:hAnsi="Arial Narrow" w:cs="Arial Narrow"/>
          <w:b/>
          <w:color w:val="000000"/>
          <w:sz w:val="28"/>
          <w:szCs w:val="24"/>
        </w:rPr>
        <w:lastRenderedPageBreak/>
        <w:t xml:space="preserve">ANSWER: </w:t>
      </w:r>
    </w:p>
    <w:p w:rsidR="00A87261" w:rsidRDefault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A87261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  <w:r>
        <w:rPr>
          <w:rFonts w:ascii="Arial Narrow" w:hAnsi="Arial Narrow" w:cs="Arial Narrow"/>
          <w:b/>
          <w:sz w:val="28"/>
          <w:szCs w:val="28"/>
          <w:u w:val="single"/>
        </w:rPr>
        <w:t>Source Code</w:t>
      </w:r>
    </w:p>
    <w:p w:rsidR="00A87261" w:rsidRDefault="00A87261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A87261" w:rsidRDefault="00A87261" w:rsidP="00A87261">
      <w:pPr>
        <w:spacing w:line="360" w:lineRule="auto"/>
        <w:ind w:firstLine="720"/>
        <w:jc w:val="both"/>
        <w:rPr>
          <w:rFonts w:ascii="Arial Narrow" w:hAnsi="Arial Narrow" w:cs="Arial Narrow"/>
          <w:b/>
          <w:sz w:val="28"/>
          <w:szCs w:val="28"/>
          <w:u w:val="single"/>
        </w:rPr>
      </w:pPr>
      <w:r>
        <w:rPr>
          <w:rFonts w:ascii="Arial Narrow" w:hAnsi="Arial Narrow" w:cs="Arial Narrow"/>
        </w:rPr>
        <w:t>.</w:t>
      </w:r>
    </w:p>
    <w:p w:rsidR="00A87261" w:rsidRDefault="00A87261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A87261" w:rsidRDefault="00A87261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A87261" w:rsidRDefault="00A87261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122972" w:rsidRDefault="00122972" w:rsidP="00A87261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A87261" w:rsidRDefault="00122972" w:rsidP="00A87261">
      <w:pPr>
        <w:spacing w:line="276" w:lineRule="auto"/>
        <w:rPr>
          <w:rFonts w:ascii="Arial Narrow" w:hAnsi="Arial Narrow" w:cs="Arial Narrow"/>
          <w:color w:val="FF0000"/>
          <w:szCs w:val="28"/>
        </w:rPr>
      </w:pPr>
      <w:r>
        <w:rPr>
          <w:rFonts w:ascii="Arial Narrow" w:hAnsi="Arial Narrow" w:cs="Arial Narrow"/>
          <w:b/>
          <w:sz w:val="28"/>
          <w:szCs w:val="28"/>
          <w:u w:val="single"/>
        </w:rPr>
        <w:t>Sample Output</w:t>
      </w:r>
    </w:p>
    <w:p w:rsidR="00A87261" w:rsidRDefault="00A87261" w:rsidP="00A87261">
      <w:pPr>
        <w:spacing w:line="276" w:lineRule="auto"/>
        <w:ind w:firstLine="720"/>
        <w:jc w:val="both"/>
        <w:rPr>
          <w:rFonts w:ascii="Arial Narrow" w:hAnsi="Arial Narrow" w:cs="Arial Narrow"/>
          <w:szCs w:val="28"/>
        </w:rPr>
      </w:pPr>
    </w:p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A87261" w:rsidRDefault="00A87261" w:rsidP="00A87261"/>
    <w:p w:rsidR="00122972" w:rsidRDefault="00122972" w:rsidP="00A87261"/>
    <w:p w:rsidR="00122972" w:rsidRDefault="00122972" w:rsidP="00A87261"/>
    <w:p w:rsidR="00122972" w:rsidRDefault="00122972" w:rsidP="00A87261"/>
    <w:p w:rsidR="00122972" w:rsidRDefault="00122972" w:rsidP="00A87261"/>
    <w:p w:rsidR="00122972" w:rsidRDefault="00122972" w:rsidP="00A87261"/>
    <w:p w:rsidR="00122972" w:rsidRDefault="00122972" w:rsidP="00A87261"/>
    <w:p w:rsidR="00122972" w:rsidRDefault="00122972" w:rsidP="00A87261"/>
    <w:p w:rsidR="00122972" w:rsidRDefault="00122972" w:rsidP="00A87261"/>
    <w:p w:rsidR="00122972" w:rsidRDefault="00122972" w:rsidP="00A87261"/>
    <w:p w:rsidR="00A87261" w:rsidRDefault="00A87261" w:rsidP="00A87261"/>
    <w:p w:rsidR="002903BC" w:rsidRDefault="00A87261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</w:rPr>
        <w:tab/>
      </w: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Arial Narrow" w:hAnsi="Arial Narrow" w:cs="Arial Narrow"/>
          <w:b/>
          <w:sz w:val="28"/>
          <w:szCs w:val="28"/>
          <w:u w:val="single"/>
        </w:rPr>
        <w:lastRenderedPageBreak/>
        <w:t>myPHPAdmin</w:t>
      </w:r>
      <w:proofErr w:type="spellEnd"/>
      <w:proofErr w:type="gramEnd"/>
      <w:r>
        <w:rPr>
          <w:rFonts w:ascii="Arial Narrow" w:hAnsi="Arial Narrow" w:cs="Arial Narrow"/>
          <w:b/>
          <w:sz w:val="28"/>
          <w:szCs w:val="28"/>
          <w:u w:val="single"/>
        </w:rPr>
        <w:t xml:space="preserve"> Page</w:t>
      </w: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736378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736378" w:rsidRDefault="00736378" w:rsidP="002903BC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p w:rsidR="002903BC" w:rsidRDefault="002903BC" w:rsidP="002903BC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  <w:r>
        <w:rPr>
          <w:rFonts w:ascii="Arial Narrow" w:hAnsi="Arial Narrow" w:cs="Arial Narrow"/>
          <w:b/>
          <w:sz w:val="28"/>
          <w:szCs w:val="28"/>
          <w:u w:val="single"/>
        </w:rPr>
        <w:lastRenderedPageBreak/>
        <w:t>Summary of Assigned Tasks</w:t>
      </w:r>
    </w:p>
    <w:p w:rsidR="002903BC" w:rsidRDefault="002903BC" w:rsidP="002903BC">
      <w:pPr>
        <w:spacing w:line="276" w:lineRule="auto"/>
        <w:rPr>
          <w:rFonts w:ascii="Arial Narrow" w:hAnsi="Arial Narrow" w:cs="Arial Narrow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883"/>
        <w:gridCol w:w="4259"/>
      </w:tblGrid>
      <w:tr w:rsidR="002903BC" w:rsidRPr="002B1050" w:rsidTr="0010726B">
        <w:tc>
          <w:tcPr>
            <w:tcW w:w="2268" w:type="dxa"/>
            <w:shd w:val="clear" w:color="auto" w:fill="auto"/>
          </w:tcPr>
          <w:p w:rsidR="002903BC" w:rsidRPr="002B1050" w:rsidRDefault="002903BC" w:rsidP="0010726B">
            <w:pPr>
              <w:spacing w:line="276" w:lineRule="auto"/>
              <w:jc w:val="center"/>
              <w:rPr>
                <w:rFonts w:ascii="Arial Narrow" w:hAnsi="Arial Narrow" w:cs="Arial Narrow"/>
                <w:b/>
                <w:sz w:val="24"/>
                <w:szCs w:val="28"/>
              </w:rPr>
            </w:pPr>
            <w:r w:rsidRPr="002B1050">
              <w:rPr>
                <w:rFonts w:ascii="Arial Narrow" w:hAnsi="Arial Narrow" w:cs="Arial Narrow"/>
                <w:b/>
                <w:sz w:val="24"/>
                <w:szCs w:val="28"/>
              </w:rPr>
              <w:t xml:space="preserve">Name (SN, FN, </w:t>
            </w:r>
            <w:proofErr w:type="gramStart"/>
            <w:r w:rsidRPr="002B1050">
              <w:rPr>
                <w:rFonts w:ascii="Arial Narrow" w:hAnsi="Arial Narrow" w:cs="Arial Narrow"/>
                <w:b/>
                <w:sz w:val="24"/>
                <w:szCs w:val="28"/>
              </w:rPr>
              <w:t>MI</w:t>
            </w:r>
            <w:proofErr w:type="gramEnd"/>
            <w:r w:rsidRPr="002B1050">
              <w:rPr>
                <w:rFonts w:ascii="Arial Narrow" w:hAnsi="Arial Narrow" w:cs="Arial Narrow"/>
                <w:b/>
                <w:sz w:val="24"/>
                <w:szCs w:val="28"/>
              </w:rPr>
              <w:t>.)</w:t>
            </w:r>
          </w:p>
        </w:tc>
        <w:tc>
          <w:tcPr>
            <w:tcW w:w="2970" w:type="dxa"/>
            <w:shd w:val="clear" w:color="auto" w:fill="auto"/>
          </w:tcPr>
          <w:p w:rsidR="002903BC" w:rsidRPr="002B1050" w:rsidRDefault="002903BC" w:rsidP="0010726B">
            <w:pPr>
              <w:spacing w:line="276" w:lineRule="auto"/>
              <w:jc w:val="center"/>
              <w:rPr>
                <w:rFonts w:ascii="Arial Narrow" w:hAnsi="Arial Narrow" w:cs="Arial Narrow"/>
                <w:b/>
                <w:sz w:val="24"/>
                <w:szCs w:val="28"/>
              </w:rPr>
            </w:pPr>
            <w:r w:rsidRPr="002B1050">
              <w:rPr>
                <w:rFonts w:ascii="Arial Narrow" w:hAnsi="Arial Narrow" w:cs="Arial Narrow"/>
                <w:b/>
                <w:sz w:val="24"/>
                <w:szCs w:val="28"/>
              </w:rPr>
              <w:t>Picture</w:t>
            </w:r>
          </w:p>
        </w:tc>
        <w:tc>
          <w:tcPr>
            <w:tcW w:w="4338" w:type="dxa"/>
            <w:shd w:val="clear" w:color="auto" w:fill="auto"/>
          </w:tcPr>
          <w:p w:rsidR="002903BC" w:rsidRPr="002B1050" w:rsidRDefault="002903BC" w:rsidP="0010726B">
            <w:pPr>
              <w:spacing w:line="276" w:lineRule="auto"/>
              <w:jc w:val="center"/>
              <w:rPr>
                <w:rFonts w:ascii="Arial Narrow" w:hAnsi="Arial Narrow" w:cs="Arial Narrow"/>
                <w:b/>
                <w:sz w:val="24"/>
                <w:szCs w:val="28"/>
              </w:rPr>
            </w:pPr>
            <w:r w:rsidRPr="002B1050">
              <w:rPr>
                <w:rFonts w:ascii="Arial Narrow" w:hAnsi="Arial Narrow" w:cs="Arial Narrow"/>
                <w:b/>
                <w:bCs/>
                <w:color w:val="000000"/>
                <w:sz w:val="24"/>
              </w:rPr>
              <w:t>Detailed Contributions/Assigned Tasks:</w:t>
            </w:r>
          </w:p>
        </w:tc>
      </w:tr>
      <w:tr w:rsidR="002903BC" w:rsidRPr="00E81092" w:rsidTr="0010726B">
        <w:tc>
          <w:tcPr>
            <w:tcW w:w="226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  <w:p w:rsidR="002903BC" w:rsidRPr="002903BC" w:rsidRDefault="002903BC" w:rsidP="0010726B">
            <w:pPr>
              <w:spacing w:line="276" w:lineRule="auto"/>
              <w:rPr>
                <w:rFonts w:ascii="Arial Narrow" w:hAnsi="Arial Narrow" w:cs="Arial Narrow"/>
                <w:bCs/>
                <w:color w:val="000000"/>
              </w:rPr>
            </w:pPr>
            <w:r w:rsidRPr="00E81092">
              <w:rPr>
                <w:rFonts w:ascii="Arial Narrow" w:hAnsi="Arial Narrow" w:cs="Arial Narrow"/>
                <w:bCs/>
                <w:color w:val="000000"/>
              </w:rPr>
              <w:t>Leader's Name:</w:t>
            </w:r>
          </w:p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  <w:tr w:rsidR="002903BC" w:rsidRPr="00E81092" w:rsidTr="0010726B">
        <w:tc>
          <w:tcPr>
            <w:tcW w:w="226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  <w:r w:rsidRPr="00E81092">
              <w:rPr>
                <w:rFonts w:ascii="Arial Narrow" w:hAnsi="Arial Narrow" w:cs="Arial Narrow"/>
                <w:bCs/>
                <w:color w:val="000000"/>
              </w:rPr>
              <w:t>Member 1:</w:t>
            </w:r>
          </w:p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  <w:tr w:rsidR="002903BC" w:rsidRPr="00E81092" w:rsidTr="0010726B">
        <w:tc>
          <w:tcPr>
            <w:tcW w:w="2268" w:type="dxa"/>
            <w:shd w:val="clear" w:color="auto" w:fill="auto"/>
          </w:tcPr>
          <w:p w:rsidR="002903BC" w:rsidRPr="00E81092" w:rsidRDefault="002903BC" w:rsidP="002903BC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Cs/>
                <w:color w:val="000000"/>
              </w:rPr>
              <w:t>Member 2</w:t>
            </w:r>
            <w:r w:rsidRPr="00E81092">
              <w:rPr>
                <w:rFonts w:ascii="Arial Narrow" w:hAnsi="Arial Narrow" w:cs="Arial Narrow"/>
                <w:bCs/>
                <w:color w:val="000000"/>
              </w:rPr>
              <w:t>:</w:t>
            </w:r>
          </w:p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  <w:tr w:rsidR="002903BC" w:rsidRPr="00E81092" w:rsidTr="0010726B">
        <w:tc>
          <w:tcPr>
            <w:tcW w:w="2268" w:type="dxa"/>
            <w:shd w:val="clear" w:color="auto" w:fill="auto"/>
          </w:tcPr>
          <w:p w:rsidR="002903BC" w:rsidRPr="00E81092" w:rsidRDefault="002903BC" w:rsidP="002903BC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Cs/>
                <w:color w:val="000000"/>
              </w:rPr>
              <w:t>Member 3</w:t>
            </w:r>
            <w:r w:rsidRPr="00E81092">
              <w:rPr>
                <w:rFonts w:ascii="Arial Narrow" w:hAnsi="Arial Narrow" w:cs="Arial Narrow"/>
                <w:bCs/>
                <w:color w:val="000000"/>
              </w:rPr>
              <w:t>:</w:t>
            </w:r>
          </w:p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  <w:tr w:rsidR="002903BC" w:rsidRPr="00E81092" w:rsidTr="0010726B">
        <w:tc>
          <w:tcPr>
            <w:tcW w:w="226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Cs/>
                <w:color w:val="000000"/>
              </w:rPr>
              <w:t>Member 4</w:t>
            </w:r>
            <w:r w:rsidRPr="00E81092">
              <w:rPr>
                <w:rFonts w:ascii="Arial Narrow" w:hAnsi="Arial Narrow" w:cs="Arial Narrow"/>
                <w:bCs/>
                <w:color w:val="000000"/>
              </w:rPr>
              <w:t>:</w:t>
            </w:r>
          </w:p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2903BC" w:rsidRPr="00E81092" w:rsidRDefault="002903BC" w:rsidP="0010726B">
            <w:pPr>
              <w:spacing w:line="276" w:lineRule="auto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</w:tbl>
    <w:p w:rsidR="002903BC" w:rsidRDefault="002903BC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2B1050" w:rsidRDefault="002B1050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122972" w:rsidRDefault="00122972" w:rsidP="00122972">
      <w:pPr>
        <w:spacing w:line="276" w:lineRule="auto"/>
        <w:rPr>
          <w:rFonts w:ascii="Arial Narrow" w:hAnsi="Arial Narrow" w:cs="Arial Narrow"/>
          <w:b/>
          <w:bCs/>
          <w:sz w:val="28"/>
        </w:rPr>
      </w:pPr>
      <w:r>
        <w:rPr>
          <w:rFonts w:ascii="Arial Narrow" w:hAnsi="Arial Narrow" w:cs="Arial Narrow"/>
          <w:b/>
          <w:sz w:val="28"/>
          <w:szCs w:val="28"/>
          <w:u w:val="single"/>
        </w:rPr>
        <w:lastRenderedPageBreak/>
        <w:t>References:</w:t>
      </w:r>
    </w:p>
    <w:p w:rsidR="00122972" w:rsidRDefault="00122972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3833CC" w:rsidRDefault="003833CC" w:rsidP="00A8726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sectPr w:rsidR="003833CC" w:rsidSect="00C43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OpenSymbo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  <w:sz w:val="22"/>
        <w:szCs w:val="22"/>
        <w:lang w:val="en-PH"/>
      </w:rPr>
    </w:lvl>
  </w:abstractNum>
  <w:abstractNum w:abstractNumId="1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2"/>
        <w:szCs w:val="22"/>
        <w:lang w:val="en-PH"/>
      </w:rPr>
    </w:lvl>
  </w:abstractNum>
  <w:abstractNum w:abstractNumId="3" w15:restartNumberingAfterBreak="0">
    <w:nsid w:val="049C0BE0"/>
    <w:multiLevelType w:val="hybridMultilevel"/>
    <w:tmpl w:val="1960D7AE"/>
    <w:lvl w:ilvl="0" w:tplc="EFE4C29C">
      <w:start w:val="1"/>
      <w:numFmt w:val="bullet"/>
      <w:pStyle w:val="ListParagraph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A84C14"/>
    <w:multiLevelType w:val="hybridMultilevel"/>
    <w:tmpl w:val="9AEE27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4D4F4E"/>
    <w:multiLevelType w:val="hybridMultilevel"/>
    <w:tmpl w:val="5E5C8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952E5"/>
    <w:multiLevelType w:val="hybridMultilevel"/>
    <w:tmpl w:val="B26EB4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800CAD"/>
    <w:multiLevelType w:val="hybridMultilevel"/>
    <w:tmpl w:val="0268AC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B74A4B"/>
    <w:multiLevelType w:val="hybridMultilevel"/>
    <w:tmpl w:val="CFA44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5D4A28"/>
    <w:multiLevelType w:val="hybridMultilevel"/>
    <w:tmpl w:val="5DB8E0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2FF4896"/>
    <w:multiLevelType w:val="hybridMultilevel"/>
    <w:tmpl w:val="B3B83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F41101"/>
    <w:multiLevelType w:val="hybridMultilevel"/>
    <w:tmpl w:val="718A13F2"/>
    <w:lvl w:ilvl="0" w:tplc="F21C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620722"/>
    <w:multiLevelType w:val="multilevel"/>
    <w:tmpl w:val="B2201B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96D438A"/>
    <w:multiLevelType w:val="hybridMultilevel"/>
    <w:tmpl w:val="969C7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556996"/>
    <w:multiLevelType w:val="hybridMultilevel"/>
    <w:tmpl w:val="C038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F4FBD"/>
    <w:multiLevelType w:val="multilevel"/>
    <w:tmpl w:val="AC4A3832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3F8100C2"/>
    <w:multiLevelType w:val="hybridMultilevel"/>
    <w:tmpl w:val="A4806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747F90"/>
    <w:multiLevelType w:val="hybridMultilevel"/>
    <w:tmpl w:val="F1D04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B8F6F39"/>
    <w:multiLevelType w:val="hybridMultilevel"/>
    <w:tmpl w:val="66089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F9710CC"/>
    <w:multiLevelType w:val="hybridMultilevel"/>
    <w:tmpl w:val="2FCA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557B1"/>
    <w:multiLevelType w:val="hybridMultilevel"/>
    <w:tmpl w:val="F06AD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FB7FF8"/>
    <w:multiLevelType w:val="hybridMultilevel"/>
    <w:tmpl w:val="1EF4D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DA319C"/>
    <w:multiLevelType w:val="hybridMultilevel"/>
    <w:tmpl w:val="E4426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ED3F70"/>
    <w:multiLevelType w:val="hybridMultilevel"/>
    <w:tmpl w:val="C152F71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43F181C"/>
    <w:multiLevelType w:val="multilevel"/>
    <w:tmpl w:val="1D244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26E23"/>
    <w:multiLevelType w:val="hybridMultilevel"/>
    <w:tmpl w:val="200CC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89E41B8"/>
    <w:multiLevelType w:val="hybridMultilevel"/>
    <w:tmpl w:val="BFB2A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19710F5"/>
    <w:multiLevelType w:val="hybridMultilevel"/>
    <w:tmpl w:val="6B2E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125E2A"/>
    <w:multiLevelType w:val="hybridMultilevel"/>
    <w:tmpl w:val="9D3EBCE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0B2355"/>
    <w:multiLevelType w:val="hybridMultilevel"/>
    <w:tmpl w:val="6C02E296"/>
    <w:lvl w:ilvl="0" w:tplc="2070AF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23"/>
  </w:num>
  <w:num w:numId="8">
    <w:abstractNumId w:val="13"/>
  </w:num>
  <w:num w:numId="9">
    <w:abstractNumId w:val="26"/>
  </w:num>
  <w:num w:numId="10">
    <w:abstractNumId w:val="17"/>
  </w:num>
  <w:num w:numId="11">
    <w:abstractNumId w:val="9"/>
  </w:num>
  <w:num w:numId="12">
    <w:abstractNumId w:val="19"/>
  </w:num>
  <w:num w:numId="13">
    <w:abstractNumId w:val="21"/>
  </w:num>
  <w:num w:numId="14">
    <w:abstractNumId w:val="20"/>
  </w:num>
  <w:num w:numId="15">
    <w:abstractNumId w:val="25"/>
  </w:num>
  <w:num w:numId="16">
    <w:abstractNumId w:val="4"/>
  </w:num>
  <w:num w:numId="17">
    <w:abstractNumId w:val="18"/>
  </w:num>
  <w:num w:numId="18">
    <w:abstractNumId w:val="16"/>
  </w:num>
  <w:num w:numId="19">
    <w:abstractNumId w:val="27"/>
  </w:num>
  <w:num w:numId="20">
    <w:abstractNumId w:val="10"/>
  </w:num>
  <w:num w:numId="21">
    <w:abstractNumId w:val="8"/>
  </w:num>
  <w:num w:numId="22">
    <w:abstractNumId w:val="6"/>
  </w:num>
  <w:num w:numId="23">
    <w:abstractNumId w:val="0"/>
  </w:num>
  <w:num w:numId="24">
    <w:abstractNumId w:val="2"/>
  </w:num>
  <w:num w:numId="25">
    <w:abstractNumId w:val="5"/>
  </w:num>
  <w:num w:numId="26">
    <w:abstractNumId w:val="28"/>
  </w:num>
  <w:num w:numId="27">
    <w:abstractNumId w:val="1"/>
  </w:num>
  <w:num w:numId="28">
    <w:abstractNumId w:val="29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NDUxNTQ3MLMwsLRQ0lEKTi0uzszPAykwqgUAnf5SrSwAAAA="/>
  </w:docVars>
  <w:rsids>
    <w:rsidRoot w:val="00C43D2A"/>
    <w:rsid w:val="00061E86"/>
    <w:rsid w:val="00065BE2"/>
    <w:rsid w:val="000931E4"/>
    <w:rsid w:val="000A64BC"/>
    <w:rsid w:val="000E6B1A"/>
    <w:rsid w:val="00102AAB"/>
    <w:rsid w:val="00113C77"/>
    <w:rsid w:val="00120647"/>
    <w:rsid w:val="00122972"/>
    <w:rsid w:val="00146655"/>
    <w:rsid w:val="00186B08"/>
    <w:rsid w:val="001B6C14"/>
    <w:rsid w:val="0021716B"/>
    <w:rsid w:val="00252A40"/>
    <w:rsid w:val="0026539D"/>
    <w:rsid w:val="002903BC"/>
    <w:rsid w:val="002B1050"/>
    <w:rsid w:val="00363545"/>
    <w:rsid w:val="003833CC"/>
    <w:rsid w:val="003A2E90"/>
    <w:rsid w:val="003C2A4B"/>
    <w:rsid w:val="003C5E80"/>
    <w:rsid w:val="003D3807"/>
    <w:rsid w:val="003D5341"/>
    <w:rsid w:val="00420C32"/>
    <w:rsid w:val="0044746C"/>
    <w:rsid w:val="00452E89"/>
    <w:rsid w:val="004A11DF"/>
    <w:rsid w:val="004B250A"/>
    <w:rsid w:val="004C1949"/>
    <w:rsid w:val="0051534D"/>
    <w:rsid w:val="00560907"/>
    <w:rsid w:val="00577BD6"/>
    <w:rsid w:val="005C08B6"/>
    <w:rsid w:val="005D1AF1"/>
    <w:rsid w:val="005D2BA2"/>
    <w:rsid w:val="006542BC"/>
    <w:rsid w:val="006B1509"/>
    <w:rsid w:val="007123B6"/>
    <w:rsid w:val="00736378"/>
    <w:rsid w:val="00762045"/>
    <w:rsid w:val="00794F8E"/>
    <w:rsid w:val="007E0A82"/>
    <w:rsid w:val="007E2464"/>
    <w:rsid w:val="00813562"/>
    <w:rsid w:val="008B2705"/>
    <w:rsid w:val="008B3919"/>
    <w:rsid w:val="00992B8E"/>
    <w:rsid w:val="00A17132"/>
    <w:rsid w:val="00A27F09"/>
    <w:rsid w:val="00A87261"/>
    <w:rsid w:val="00B63C2B"/>
    <w:rsid w:val="00B64007"/>
    <w:rsid w:val="00B74CB8"/>
    <w:rsid w:val="00C37795"/>
    <w:rsid w:val="00C43D2A"/>
    <w:rsid w:val="00C72E82"/>
    <w:rsid w:val="00C81D6C"/>
    <w:rsid w:val="00CE0316"/>
    <w:rsid w:val="00D24002"/>
    <w:rsid w:val="00D27D2C"/>
    <w:rsid w:val="00D5621B"/>
    <w:rsid w:val="00D62505"/>
    <w:rsid w:val="00DE03B7"/>
    <w:rsid w:val="00E23C9E"/>
    <w:rsid w:val="00E777B3"/>
    <w:rsid w:val="00E94A9F"/>
    <w:rsid w:val="00EA4ABC"/>
    <w:rsid w:val="00ED095C"/>
    <w:rsid w:val="00EE1D85"/>
    <w:rsid w:val="00F72538"/>
    <w:rsid w:val="00FA08C1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5ECD"/>
  <w15:docId w15:val="{FA946A2A-C629-4AA9-BD1E-88473C1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1"/>
    <w:next w:val="Normal1"/>
    <w:rsid w:val="00C43D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43D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43D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43D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43D2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43D2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43D2A"/>
    <w:rPr>
      <w:lang w:val="en-US" w:eastAsia="en-US"/>
    </w:rPr>
  </w:style>
  <w:style w:type="paragraph" w:styleId="Title">
    <w:name w:val="Title"/>
    <w:basedOn w:val="Normal1"/>
    <w:next w:val="Normal1"/>
    <w:rsid w:val="00C43D2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autoRedefine/>
    <w:hidden/>
    <w:qFormat/>
    <w:rsid w:val="00C43D2A"/>
    <w:pPr>
      <w:spacing w:line="10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en-US" w:eastAsia="ar-SA"/>
    </w:rPr>
  </w:style>
  <w:style w:type="character" w:customStyle="1" w:styleId="WW8Num1z0">
    <w:name w:val="WW8Num1z0"/>
    <w:autoRedefine/>
    <w:hidden/>
    <w:qFormat/>
    <w:rsid w:val="00C43D2A"/>
    <w:rPr>
      <w:rFonts w:ascii="Arial Narrow" w:hAnsi="Arial Narrow" w:cs="Arial Narrow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autoRedefine/>
    <w:hidden/>
    <w:qFormat/>
    <w:rsid w:val="00C43D2A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autoRedefine/>
    <w:hidden/>
    <w:qFormat/>
    <w:rsid w:val="00C43D2A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autoRedefine/>
    <w:hidden/>
    <w:qFormat/>
    <w:rsid w:val="00C43D2A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  <w:lang w:val="en-PH"/>
    </w:rPr>
  </w:style>
  <w:style w:type="character" w:customStyle="1" w:styleId="WW8Num2z1">
    <w:name w:val="WW8Num2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  <w:lang w:val="en-PH"/>
    </w:rPr>
  </w:style>
  <w:style w:type="character" w:customStyle="1" w:styleId="WW8Num3z1">
    <w:name w:val="WW8Num3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C43D2A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autoRedefine/>
    <w:hidden/>
    <w:qFormat/>
    <w:rsid w:val="00C43D2A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autoRedefine/>
    <w:hidden/>
    <w:qFormat/>
    <w:rsid w:val="00C43D2A"/>
    <w:rPr>
      <w:rFonts w:ascii="Arial Narrow" w:hAnsi="Arial Narrow" w:cs="Arial Narrow" w:hint="default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2z1">
    <w:name w:val="WW8Num32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autoRedefine/>
    <w:hidden/>
    <w:qFormat/>
    <w:rsid w:val="00C43D2A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autoRedefine/>
    <w:hidden/>
    <w:qFormat/>
    <w:rsid w:val="00C43D2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"/>
    <w:autoRedefine/>
    <w:hidden/>
    <w:qFormat/>
    <w:rsid w:val="00C43D2A"/>
    <w:pPr>
      <w:spacing w:after="120"/>
    </w:pPr>
  </w:style>
  <w:style w:type="paragraph" w:styleId="List">
    <w:name w:val="List"/>
    <w:basedOn w:val="Textbody"/>
    <w:autoRedefine/>
    <w:hidden/>
    <w:qFormat/>
    <w:rsid w:val="00C43D2A"/>
    <w:rPr>
      <w:rFonts w:cs="Mangal"/>
    </w:rPr>
  </w:style>
  <w:style w:type="paragraph" w:styleId="Caption">
    <w:name w:val="caption"/>
    <w:basedOn w:val="Default"/>
    <w:autoRedefine/>
    <w:hidden/>
    <w:qFormat/>
    <w:rsid w:val="00C43D2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"/>
    <w:autoRedefine/>
    <w:hidden/>
    <w:qFormat/>
    <w:rsid w:val="00C43D2A"/>
    <w:pPr>
      <w:suppressLineNumbers/>
    </w:pPr>
    <w:rPr>
      <w:rFonts w:cs="Mangal"/>
    </w:rPr>
  </w:style>
  <w:style w:type="paragraph" w:styleId="ListParagraph">
    <w:name w:val="List Paragraph"/>
    <w:basedOn w:val="Default"/>
    <w:autoRedefine/>
    <w:hidden/>
    <w:qFormat/>
    <w:rsid w:val="00736378"/>
    <w:pPr>
      <w:widowControl w:val="0"/>
      <w:numPr>
        <w:numId w:val="30"/>
      </w:numPr>
      <w:suppressAutoHyphens/>
      <w:ind w:leftChars="0" w:left="0" w:firstLineChars="0" w:firstLine="0"/>
      <w:jc w:val="both"/>
    </w:pPr>
  </w:style>
  <w:style w:type="paragraph" w:customStyle="1" w:styleId="TableContents">
    <w:name w:val="Table Contents"/>
    <w:basedOn w:val="Default"/>
    <w:autoRedefine/>
    <w:hidden/>
    <w:qFormat/>
    <w:rsid w:val="00C43D2A"/>
    <w:pPr>
      <w:suppressLineNumbers/>
    </w:pPr>
  </w:style>
  <w:style w:type="paragraph" w:customStyle="1" w:styleId="TableHeading">
    <w:name w:val="Table Heading"/>
    <w:basedOn w:val="TableContents"/>
    <w:autoRedefine/>
    <w:hidden/>
    <w:qFormat/>
    <w:rsid w:val="00C43D2A"/>
    <w:pPr>
      <w:jc w:val="center"/>
    </w:pPr>
    <w:rPr>
      <w:b/>
      <w:bCs/>
    </w:rPr>
  </w:style>
  <w:style w:type="paragraph" w:styleId="NoSpacing">
    <w:name w:val="No Spacing"/>
    <w:autoRedefine/>
    <w:hidden/>
    <w:qFormat/>
    <w:rsid w:val="00C43D2A"/>
    <w:pPr>
      <w:spacing w:line="100" w:lineRule="atLeast"/>
      <w:ind w:leftChars="-1" w:left="-1" w:hangingChars="1" w:hanging="1"/>
      <w:textDirection w:val="btLr"/>
      <w:textAlignment w:val="top"/>
      <w:outlineLvl w:val="0"/>
    </w:pPr>
    <w:rPr>
      <w:rFonts w:eastAsia="SimSun" w:cs="Mangal"/>
      <w:position w:val="-1"/>
      <w:sz w:val="24"/>
      <w:szCs w:val="24"/>
      <w:lang w:val="en-US" w:eastAsia="zh-CN" w:bidi="hi-IN"/>
    </w:rPr>
  </w:style>
  <w:style w:type="paragraph" w:styleId="Subtitle">
    <w:name w:val="Subtitle"/>
    <w:basedOn w:val="Normal1"/>
    <w:next w:val="Normal1"/>
    <w:rsid w:val="00C43D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3D2A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C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4BC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styleId="Hyperlink">
    <w:name w:val="Hyperlink"/>
    <w:rsid w:val="00A87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Efx7Stu05x0/2zUMmYYkkMBZtQ==">AMUW2mU72wuevO1kpjjC2CDaN6vZ+mKI4fhLH2YP/BRYgnRBAlursFJKXXmR3LdWjcWqniC2kKFcp5pN1x31IDRw8ZpEpjZpQs+nPWxJ/F7GFIfaSfB2bxWNaoQnrAJkU+10C8kZxvDG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</dc:creator>
  <cp:keywords/>
  <cp:lastModifiedBy>Angel</cp:lastModifiedBy>
  <cp:revision>8</cp:revision>
  <dcterms:created xsi:type="dcterms:W3CDTF">2020-08-19T02:24:00Z</dcterms:created>
  <dcterms:modified xsi:type="dcterms:W3CDTF">2020-09-23T08:29:00Z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